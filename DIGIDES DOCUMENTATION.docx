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90" w:rsidRPr="00FA7742" w:rsidRDefault="00EF03B2" w:rsidP="00EF03B2">
      <w:pPr>
        <w:tabs>
          <w:tab w:val="left" w:pos="0"/>
        </w:tabs>
        <w:spacing w:before="59" w:line="260" w:lineRule="exact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Claw Machine</w:t>
      </w:r>
    </w:p>
    <w:p w:rsidR="005C1490" w:rsidRPr="00FA7742" w:rsidRDefault="005C1490">
      <w:pPr>
        <w:spacing w:line="200" w:lineRule="exact"/>
        <w:rPr>
          <w:sz w:val="24"/>
          <w:szCs w:val="24"/>
        </w:rPr>
      </w:pPr>
    </w:p>
    <w:p w:rsidR="005C1490" w:rsidRPr="00FA7742" w:rsidRDefault="005C1490">
      <w:pPr>
        <w:spacing w:line="200" w:lineRule="exact"/>
        <w:rPr>
          <w:sz w:val="24"/>
          <w:szCs w:val="24"/>
        </w:rPr>
      </w:pPr>
    </w:p>
    <w:p w:rsidR="005C1490" w:rsidRPr="00FA7742" w:rsidRDefault="005C1490">
      <w:pPr>
        <w:spacing w:before="17" w:line="200" w:lineRule="exact"/>
        <w:rPr>
          <w:sz w:val="24"/>
          <w:szCs w:val="24"/>
        </w:rPr>
      </w:pPr>
    </w:p>
    <w:p w:rsidR="005C1490" w:rsidRPr="00FA7742" w:rsidRDefault="00EC2866">
      <w:pPr>
        <w:spacing w:before="29"/>
        <w:ind w:left="100"/>
        <w:rPr>
          <w:sz w:val="24"/>
          <w:szCs w:val="24"/>
        </w:rPr>
      </w:pPr>
      <w:r w:rsidRPr="00FA7742">
        <w:rPr>
          <w:sz w:val="24"/>
          <w:szCs w:val="24"/>
        </w:rPr>
        <w:t xml:space="preserve">1.   </w:t>
      </w:r>
      <w:r w:rsidRPr="00FA7742">
        <w:rPr>
          <w:spacing w:val="1"/>
          <w:sz w:val="24"/>
          <w:szCs w:val="24"/>
        </w:rPr>
        <w:t>S</w:t>
      </w:r>
      <w:r w:rsidRPr="00FA7742">
        <w:rPr>
          <w:sz w:val="24"/>
          <w:szCs w:val="24"/>
        </w:rPr>
        <w:t>tate</w:t>
      </w:r>
      <w:r w:rsidRPr="00FA7742">
        <w:rPr>
          <w:spacing w:val="-1"/>
          <w:sz w:val="24"/>
          <w:szCs w:val="24"/>
        </w:rPr>
        <w:t xml:space="preserve"> </w:t>
      </w:r>
      <w:r w:rsidRPr="00FA7742">
        <w:rPr>
          <w:sz w:val="24"/>
          <w:szCs w:val="24"/>
        </w:rPr>
        <w:t>T</w:t>
      </w:r>
      <w:r w:rsidRPr="00FA7742">
        <w:rPr>
          <w:spacing w:val="-1"/>
          <w:sz w:val="24"/>
          <w:szCs w:val="24"/>
        </w:rPr>
        <w:t>ra</w:t>
      </w:r>
      <w:r w:rsidRPr="00FA7742">
        <w:rPr>
          <w:sz w:val="24"/>
          <w:szCs w:val="24"/>
        </w:rPr>
        <w:t>nsi</w:t>
      </w:r>
      <w:r w:rsidRPr="00FA7742">
        <w:rPr>
          <w:spacing w:val="1"/>
          <w:sz w:val="24"/>
          <w:szCs w:val="24"/>
        </w:rPr>
        <w:t>t</w:t>
      </w:r>
      <w:r w:rsidRPr="00FA7742">
        <w:rPr>
          <w:sz w:val="24"/>
          <w:szCs w:val="24"/>
        </w:rPr>
        <w:t>ion Diag</w:t>
      </w:r>
      <w:r w:rsidRPr="00FA7742">
        <w:rPr>
          <w:spacing w:val="-1"/>
          <w:sz w:val="24"/>
          <w:szCs w:val="24"/>
        </w:rPr>
        <w:t>ra</w:t>
      </w:r>
      <w:r w:rsidRPr="00FA7742">
        <w:rPr>
          <w:sz w:val="24"/>
          <w:szCs w:val="24"/>
        </w:rPr>
        <w:t>m</w:t>
      </w:r>
    </w:p>
    <w:p w:rsidR="005C1490" w:rsidRPr="00FA7742" w:rsidRDefault="005C1490">
      <w:pPr>
        <w:spacing w:before="1" w:line="180" w:lineRule="exact"/>
        <w:rPr>
          <w:sz w:val="24"/>
          <w:szCs w:val="24"/>
        </w:rPr>
      </w:pPr>
    </w:p>
    <w:p w:rsidR="005C1490" w:rsidRPr="00FA7742" w:rsidRDefault="00FA7742" w:rsidP="00FA7742">
      <w:pPr>
        <w:ind w:left="100"/>
        <w:jc w:val="center"/>
        <w:rPr>
          <w:sz w:val="24"/>
          <w:szCs w:val="24"/>
        </w:rPr>
      </w:pPr>
      <w:r w:rsidRPr="00FA7742">
        <w:rPr>
          <w:noProof/>
          <w:sz w:val="24"/>
          <w:szCs w:val="24"/>
        </w:rPr>
        <w:drawing>
          <wp:inline distT="0" distB="0" distL="0" distR="0">
            <wp:extent cx="4552950" cy="3371850"/>
            <wp:effectExtent l="0" t="0" r="0" b="0"/>
            <wp:docPr id="3" name="Picture 3" descr="C:\Users\bernard\AppData\Local\Microsoft\Windows\INetCache\Content.Word\state diagram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nard\AppData\Local\Microsoft\Windows\INetCache\Content.Word\state diagram -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90" w:rsidRPr="00FA7742" w:rsidRDefault="005C1490">
      <w:pPr>
        <w:spacing w:line="200" w:lineRule="exact"/>
        <w:rPr>
          <w:sz w:val="24"/>
          <w:szCs w:val="24"/>
        </w:rPr>
      </w:pPr>
    </w:p>
    <w:p w:rsidR="005C1490" w:rsidRPr="00FA7742" w:rsidRDefault="00EC2866">
      <w:pPr>
        <w:spacing w:before="29"/>
        <w:ind w:left="100"/>
        <w:rPr>
          <w:sz w:val="24"/>
          <w:szCs w:val="24"/>
        </w:rPr>
      </w:pPr>
      <w:r w:rsidRPr="00FA7742">
        <w:rPr>
          <w:sz w:val="24"/>
          <w:szCs w:val="24"/>
        </w:rPr>
        <w:t>2.   E</w:t>
      </w:r>
      <w:r w:rsidRPr="00FA7742">
        <w:rPr>
          <w:spacing w:val="2"/>
          <w:sz w:val="24"/>
          <w:szCs w:val="24"/>
        </w:rPr>
        <w:t>x</w:t>
      </w:r>
      <w:r w:rsidRPr="00FA7742">
        <w:rPr>
          <w:spacing w:val="-1"/>
          <w:sz w:val="24"/>
          <w:szCs w:val="24"/>
        </w:rPr>
        <w:t>c</w:t>
      </w:r>
      <w:r w:rsidRPr="00FA7742">
        <w:rPr>
          <w:sz w:val="24"/>
          <w:szCs w:val="24"/>
        </w:rPr>
        <w:t>i</w:t>
      </w:r>
      <w:r w:rsidRPr="00FA7742">
        <w:rPr>
          <w:spacing w:val="1"/>
          <w:sz w:val="24"/>
          <w:szCs w:val="24"/>
        </w:rPr>
        <w:t>t</w:t>
      </w:r>
      <w:r w:rsidRPr="00FA7742">
        <w:rPr>
          <w:spacing w:val="-1"/>
          <w:sz w:val="24"/>
          <w:szCs w:val="24"/>
        </w:rPr>
        <w:t>a</w:t>
      </w:r>
      <w:r w:rsidRPr="00FA7742">
        <w:rPr>
          <w:sz w:val="24"/>
          <w:szCs w:val="24"/>
        </w:rPr>
        <w:t>t</w:t>
      </w:r>
      <w:r w:rsidRPr="00FA7742">
        <w:rPr>
          <w:spacing w:val="1"/>
          <w:sz w:val="24"/>
          <w:szCs w:val="24"/>
        </w:rPr>
        <w:t>i</w:t>
      </w:r>
      <w:r w:rsidRPr="00FA7742">
        <w:rPr>
          <w:sz w:val="24"/>
          <w:szCs w:val="24"/>
        </w:rPr>
        <w:t>on T</w:t>
      </w:r>
      <w:r w:rsidRPr="00FA7742">
        <w:rPr>
          <w:spacing w:val="-1"/>
          <w:sz w:val="24"/>
          <w:szCs w:val="24"/>
        </w:rPr>
        <w:t>a</w:t>
      </w:r>
      <w:r w:rsidRPr="00FA7742">
        <w:rPr>
          <w:sz w:val="24"/>
          <w:szCs w:val="24"/>
        </w:rPr>
        <w:t>ble</w:t>
      </w:r>
    </w:p>
    <w:p w:rsidR="005C1490" w:rsidRPr="00FA7742" w:rsidRDefault="005C1490">
      <w:pPr>
        <w:spacing w:before="7" w:line="160" w:lineRule="exact"/>
        <w:rPr>
          <w:sz w:val="24"/>
          <w:szCs w:val="24"/>
        </w:rPr>
      </w:pPr>
    </w:p>
    <w:p w:rsidR="005C1490" w:rsidRDefault="005C1490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4"/>
        <w:gridCol w:w="1015"/>
        <w:gridCol w:w="1016"/>
        <w:gridCol w:w="1022"/>
        <w:gridCol w:w="1022"/>
        <w:gridCol w:w="1022"/>
        <w:gridCol w:w="1022"/>
        <w:gridCol w:w="1028"/>
        <w:gridCol w:w="1029"/>
      </w:tblGrid>
      <w:tr w:rsidR="00E31575" w:rsidTr="007176CC">
        <w:trPr>
          <w:jc w:val="center"/>
        </w:trPr>
        <w:tc>
          <w:tcPr>
            <w:tcW w:w="3149" w:type="dxa"/>
            <w:gridSpan w:val="3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  <w:r w:rsidRPr="00FA7742">
              <w:rPr>
                <w:b/>
                <w:sz w:val="24"/>
                <w:szCs w:val="24"/>
              </w:rPr>
              <w:t>Q(t)</w:t>
            </w:r>
          </w:p>
        </w:tc>
        <w:tc>
          <w:tcPr>
            <w:tcW w:w="2100" w:type="dxa"/>
            <w:gridSpan w:val="2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  <w:r w:rsidRPr="00FA7742">
              <w:rPr>
                <w:b/>
                <w:sz w:val="24"/>
                <w:szCs w:val="24"/>
              </w:rPr>
              <w:t>Q(t+1)</w:t>
            </w:r>
          </w:p>
        </w:tc>
        <w:tc>
          <w:tcPr>
            <w:tcW w:w="2101" w:type="dxa"/>
            <w:gridSpan w:val="2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  <w:r w:rsidRPr="00FA7742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50" w:type="dxa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  <w:r w:rsidRPr="00FA774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050" w:type="dxa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  <w:r w:rsidRPr="00FA7742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1050" w:type="dxa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  <w:r w:rsidRPr="00FA7742">
              <w:rPr>
                <w:b/>
                <w:sz w:val="24"/>
                <w:szCs w:val="24"/>
              </w:rPr>
              <w:t>A</w:t>
            </w:r>
            <w:r w:rsidR="00A1029F" w:rsidRPr="00A1029F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  <w:r w:rsidRPr="00FA7742">
              <w:rPr>
                <w:b/>
                <w:sz w:val="24"/>
                <w:szCs w:val="24"/>
              </w:rPr>
              <w:t>A</w:t>
            </w:r>
            <w:r w:rsidR="00A1029F" w:rsidRPr="00A1029F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0" w:type="dxa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  <w:r w:rsidRPr="00FA7742">
              <w:rPr>
                <w:b/>
                <w:sz w:val="24"/>
                <w:szCs w:val="24"/>
              </w:rPr>
              <w:t>A</w:t>
            </w:r>
            <w:r w:rsidR="00A1029F" w:rsidRPr="00A1029F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Pr="00FA7742" w:rsidRDefault="00E31575" w:rsidP="007176CC">
            <w:pPr>
              <w:jc w:val="center"/>
              <w:rPr>
                <w:b/>
                <w:sz w:val="24"/>
                <w:szCs w:val="24"/>
              </w:rPr>
            </w:pPr>
            <w:r w:rsidRPr="00FA7742">
              <w:rPr>
                <w:b/>
                <w:sz w:val="24"/>
                <w:szCs w:val="24"/>
              </w:rPr>
              <w:t>A</w:t>
            </w:r>
            <w:r w:rsidR="00A1029F" w:rsidRPr="00A1029F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0" w:type="dxa"/>
            <w:vAlign w:val="center"/>
          </w:tcPr>
          <w:p w:rsidR="00E31575" w:rsidRPr="00A1029F" w:rsidRDefault="00A1029F" w:rsidP="00A1029F">
            <w:pPr>
              <w:spacing w:before="3" w:line="220" w:lineRule="exact"/>
              <w:jc w:val="center"/>
              <w:rPr>
                <w:b/>
                <w:sz w:val="24"/>
                <w:szCs w:val="24"/>
              </w:rPr>
            </w:pPr>
            <w:r w:rsidRPr="00A1029F">
              <w:rPr>
                <w:b/>
                <w:sz w:val="24"/>
                <w:szCs w:val="24"/>
              </w:rPr>
              <w:t>D</w:t>
            </w:r>
            <w:r w:rsidRPr="00A1029F">
              <w:rPr>
                <w:b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1051" w:type="dxa"/>
            <w:vAlign w:val="center"/>
          </w:tcPr>
          <w:p w:rsidR="00E31575" w:rsidRPr="00A1029F" w:rsidRDefault="00A1029F" w:rsidP="00A1029F">
            <w:pPr>
              <w:spacing w:before="3" w:line="220" w:lineRule="exact"/>
              <w:jc w:val="center"/>
              <w:rPr>
                <w:b/>
                <w:sz w:val="24"/>
                <w:szCs w:val="24"/>
              </w:rPr>
            </w:pPr>
            <w:r w:rsidRPr="00A1029F">
              <w:rPr>
                <w:b/>
                <w:sz w:val="24"/>
                <w:szCs w:val="24"/>
              </w:rPr>
              <w:t>D</w:t>
            </w:r>
            <w:r w:rsidRPr="00A1029F">
              <w:rPr>
                <w:b/>
                <w:sz w:val="24"/>
                <w:szCs w:val="24"/>
                <w:vertAlign w:val="subscript"/>
              </w:rPr>
              <w:t>A2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1575" w:rsidTr="007176CC">
        <w:trPr>
          <w:jc w:val="center"/>
        </w:trPr>
        <w:tc>
          <w:tcPr>
            <w:tcW w:w="1049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1" w:type="dxa"/>
            <w:vAlign w:val="center"/>
          </w:tcPr>
          <w:p w:rsidR="00E31575" w:rsidRDefault="00E31575" w:rsidP="007176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5C1490" w:rsidRDefault="005C1490">
      <w:pPr>
        <w:spacing w:before="3" w:line="220" w:lineRule="exact"/>
        <w:rPr>
          <w:sz w:val="24"/>
          <w:szCs w:val="24"/>
        </w:rPr>
      </w:pPr>
    </w:p>
    <w:p w:rsidR="00E31575" w:rsidRDefault="00E31575">
      <w:pPr>
        <w:spacing w:before="3" w:line="220" w:lineRule="exact"/>
        <w:rPr>
          <w:sz w:val="24"/>
          <w:szCs w:val="24"/>
        </w:rPr>
      </w:pPr>
    </w:p>
    <w:p w:rsidR="00E31575" w:rsidRDefault="00E31575">
      <w:pPr>
        <w:spacing w:before="3" w:line="220" w:lineRule="exact"/>
        <w:rPr>
          <w:sz w:val="24"/>
          <w:szCs w:val="24"/>
        </w:rPr>
      </w:pPr>
    </w:p>
    <w:p w:rsidR="00E31575" w:rsidRDefault="00E31575">
      <w:pPr>
        <w:spacing w:before="3" w:line="220" w:lineRule="exact"/>
        <w:rPr>
          <w:sz w:val="24"/>
          <w:szCs w:val="24"/>
        </w:rPr>
      </w:pPr>
    </w:p>
    <w:p w:rsidR="00E31575" w:rsidRDefault="00E31575">
      <w:pPr>
        <w:spacing w:before="3" w:line="220" w:lineRule="exact"/>
        <w:rPr>
          <w:sz w:val="24"/>
          <w:szCs w:val="24"/>
        </w:rPr>
      </w:pPr>
    </w:p>
    <w:p w:rsidR="00E31575" w:rsidRDefault="00E31575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</w:p>
    <w:p w:rsidR="00E31575" w:rsidRDefault="00A1029F">
      <w:pPr>
        <w:spacing w:before="3" w:line="220" w:lineRule="exact"/>
        <w:rPr>
          <w:sz w:val="24"/>
          <w:szCs w:val="24"/>
        </w:rPr>
      </w:pPr>
      <w:r>
        <w:rPr>
          <w:sz w:val="24"/>
          <w:szCs w:val="24"/>
        </w:rPr>
        <w:t>3. State Equations with K-Maps</w:t>
      </w:r>
    </w:p>
    <w:p w:rsidR="00A1029F" w:rsidRDefault="00A1029F">
      <w:pPr>
        <w:spacing w:before="3" w:line="220" w:lineRule="exact"/>
        <w:rPr>
          <w:sz w:val="24"/>
          <w:szCs w:val="24"/>
        </w:rPr>
      </w:pPr>
    </w:p>
    <w:p w:rsidR="00F97152" w:rsidRDefault="00A1029F">
      <w:pPr>
        <w:spacing w:before="3" w:line="220" w:lineRule="exact"/>
        <w:rPr>
          <w:sz w:val="24"/>
          <w:szCs w:val="24"/>
          <w:vertAlign w:val="subscript"/>
        </w:rPr>
      </w:pPr>
      <w:r>
        <w:rPr>
          <w:sz w:val="24"/>
          <w:szCs w:val="24"/>
        </w:rPr>
        <w:t>D</w:t>
      </w:r>
      <w:r w:rsidRPr="00A1029F">
        <w:rPr>
          <w:sz w:val="24"/>
          <w:szCs w:val="24"/>
          <w:vertAlign w:val="subscript"/>
        </w:rPr>
        <w:t>A1</w:t>
      </w:r>
      <w:r w:rsidR="00F97152">
        <w:rPr>
          <w:sz w:val="24"/>
          <w:szCs w:val="24"/>
        </w:rPr>
        <w:t xml:space="preserve"> = </w:t>
      </w:r>
      <w:r w:rsidR="00F97152" w:rsidRPr="00F97152">
        <w:rPr>
          <w:sz w:val="24"/>
          <w:szCs w:val="24"/>
        </w:rPr>
        <w:t xml:space="preserve">x’y’z’ </w:t>
      </w:r>
      <w:r w:rsidR="00F97152" w:rsidRPr="00F97152">
        <w:rPr>
          <w:sz w:val="24"/>
          <w:szCs w:val="24"/>
        </w:rPr>
        <w:t>A</w:t>
      </w:r>
      <w:r w:rsidR="00F97152" w:rsidRPr="00F97152">
        <w:rPr>
          <w:sz w:val="24"/>
          <w:szCs w:val="24"/>
          <w:vertAlign w:val="subscript"/>
        </w:rPr>
        <w:t>1</w:t>
      </w:r>
      <w:r w:rsidR="00F97152" w:rsidRPr="00F97152">
        <w:rPr>
          <w:sz w:val="24"/>
          <w:szCs w:val="24"/>
        </w:rPr>
        <w:t xml:space="preserve"> </w:t>
      </w:r>
      <w:r w:rsidR="00F97152" w:rsidRPr="00F97152">
        <w:rPr>
          <w:sz w:val="24"/>
          <w:szCs w:val="24"/>
        </w:rPr>
        <w:t>A</w:t>
      </w:r>
      <w:r w:rsidR="00F97152" w:rsidRPr="00F97152">
        <w:rPr>
          <w:sz w:val="24"/>
          <w:szCs w:val="24"/>
          <w:vertAlign w:val="subscript"/>
        </w:rPr>
        <w:t>2</w:t>
      </w:r>
      <w:r w:rsidR="00F97152" w:rsidRPr="00F97152">
        <w:rPr>
          <w:sz w:val="24"/>
          <w:szCs w:val="24"/>
          <w:vertAlign w:val="subscript"/>
        </w:rPr>
        <w:t xml:space="preserve"> </w:t>
      </w:r>
      <w:r w:rsidR="00F97152" w:rsidRPr="00F97152">
        <w:rPr>
          <w:sz w:val="24"/>
          <w:szCs w:val="24"/>
        </w:rPr>
        <w:t xml:space="preserve">+ x’z </w:t>
      </w:r>
      <w:r w:rsidR="00F97152" w:rsidRPr="00F97152">
        <w:rPr>
          <w:sz w:val="24"/>
          <w:szCs w:val="24"/>
        </w:rPr>
        <w:t>A</w:t>
      </w:r>
      <w:r w:rsidR="00F97152" w:rsidRPr="00F97152">
        <w:rPr>
          <w:sz w:val="24"/>
          <w:szCs w:val="24"/>
          <w:vertAlign w:val="subscript"/>
        </w:rPr>
        <w:t>1</w:t>
      </w:r>
    </w:p>
    <w:p w:rsidR="005C7513" w:rsidRDefault="005C7513">
      <w:pPr>
        <w:spacing w:before="3" w:line="220" w:lineRule="exact"/>
        <w:rPr>
          <w:sz w:val="24"/>
          <w:szCs w:val="24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31"/>
        <w:gridCol w:w="947"/>
        <w:gridCol w:w="930"/>
        <w:gridCol w:w="952"/>
        <w:gridCol w:w="640"/>
        <w:gridCol w:w="1134"/>
        <w:gridCol w:w="887"/>
        <w:gridCol w:w="887"/>
        <w:gridCol w:w="887"/>
      </w:tblGrid>
      <w:tr w:rsidR="00CE462F" w:rsidTr="00CE462F">
        <w:trPr>
          <w:trHeight w:val="496"/>
        </w:trPr>
        <w:tc>
          <w:tcPr>
            <w:tcW w:w="895" w:type="dxa"/>
            <w:vMerge w:val="restart"/>
            <w:vAlign w:val="center"/>
          </w:tcPr>
          <w:p w:rsidR="00CE462F" w:rsidRPr="00086796" w:rsidRDefault="00CE462F" w:rsidP="00086796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 xml:space="preserve">   </w:t>
            </w:r>
          </w:p>
        </w:tc>
        <w:tc>
          <w:tcPr>
            <w:tcW w:w="3860" w:type="dxa"/>
            <w:gridSpan w:val="4"/>
            <w:vAlign w:val="center"/>
          </w:tcPr>
          <w:p w:rsidR="00CE462F" w:rsidRPr="00086796" w:rsidRDefault="00CE462F" w:rsidP="00086796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X’</w:t>
            </w:r>
          </w:p>
        </w:tc>
        <w:tc>
          <w:tcPr>
            <w:tcW w:w="640" w:type="dxa"/>
            <w:vMerge w:val="restart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3795" w:type="dxa"/>
            <w:gridSpan w:val="4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X</w:t>
            </w:r>
          </w:p>
        </w:tc>
      </w:tr>
      <w:tr w:rsidR="00CE462F" w:rsidTr="00CE462F">
        <w:trPr>
          <w:trHeight w:val="470"/>
        </w:trPr>
        <w:tc>
          <w:tcPr>
            <w:tcW w:w="895" w:type="dxa"/>
            <w:vMerge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031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52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-1825625</wp:posOffset>
                      </wp:positionH>
                      <wp:positionV relativeFrom="paragraph">
                        <wp:posOffset>211455</wp:posOffset>
                      </wp:positionV>
                      <wp:extent cx="2326005" cy="474980"/>
                      <wp:effectExtent l="0" t="0" r="17145" b="2032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6005" cy="4749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8DD728" id="Oval 4" o:spid="_x0000_s1026" style="position:absolute;margin-left:-143.75pt;margin-top:16.65pt;width:183.1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" filled="f" strokecolor="red" strokeweight="2pt"/>
                  </w:pict>
                </mc:Fallback>
              </mc:AlternateContent>
            </w: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</w:p>
        </w:tc>
        <w:tc>
          <w:tcPr>
            <w:tcW w:w="640" w:type="dxa"/>
            <w:vMerge/>
            <w:vAlign w:val="center"/>
          </w:tcPr>
          <w:p w:rsidR="00CE462F" w:rsidRPr="00F97152" w:rsidRDefault="00CE462F" w:rsidP="00CE462F">
            <w:pPr>
              <w:spacing w:before="3"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</w:p>
        </w:tc>
      </w:tr>
      <w:tr w:rsidR="00CE462F" w:rsidTr="00CE462F">
        <w:trPr>
          <w:trHeight w:val="496"/>
        </w:trPr>
        <w:tc>
          <w:tcPr>
            <w:tcW w:w="895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y’z’</w:t>
            </w:r>
          </w:p>
        </w:tc>
        <w:tc>
          <w:tcPr>
            <w:tcW w:w="1031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52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640" w:type="dxa"/>
            <w:vMerge/>
            <w:vAlign w:val="center"/>
          </w:tcPr>
          <w:p w:rsidR="00CE462F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</w:tr>
      <w:tr w:rsidR="00CE462F" w:rsidTr="00CE462F">
        <w:trPr>
          <w:trHeight w:val="470"/>
        </w:trPr>
        <w:tc>
          <w:tcPr>
            <w:tcW w:w="895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y’z</w:t>
            </w:r>
          </w:p>
        </w:tc>
        <w:tc>
          <w:tcPr>
            <w:tcW w:w="1031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52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noProof/>
                <w:sz w:val="40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-589915</wp:posOffset>
                      </wp:positionH>
                      <wp:positionV relativeFrom="paragraph">
                        <wp:posOffset>-88265</wp:posOffset>
                      </wp:positionV>
                      <wp:extent cx="1067435" cy="789940"/>
                      <wp:effectExtent l="0" t="0" r="18415" b="1016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7435" cy="7899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70D340" id="Oval 5" o:spid="_x0000_s1026" style="position:absolute;margin-left:-46.45pt;margin-top:-6.95pt;width:84.05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" filled="f" strokecolor="red" strokeweight="2pt"/>
                  </w:pict>
                </mc:Fallback>
              </mc:AlternateContent>
            </w: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640" w:type="dxa"/>
            <w:vMerge/>
            <w:vAlign w:val="center"/>
          </w:tcPr>
          <w:p w:rsidR="00CE462F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</w:tr>
      <w:tr w:rsidR="00CE462F" w:rsidTr="00CE462F">
        <w:trPr>
          <w:trHeight w:val="496"/>
        </w:trPr>
        <w:tc>
          <w:tcPr>
            <w:tcW w:w="895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yz</w:t>
            </w:r>
          </w:p>
        </w:tc>
        <w:tc>
          <w:tcPr>
            <w:tcW w:w="1031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52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640" w:type="dxa"/>
            <w:vMerge/>
            <w:vAlign w:val="center"/>
          </w:tcPr>
          <w:p w:rsidR="00CE462F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</w:tr>
      <w:tr w:rsidR="00CE462F" w:rsidTr="00CE462F">
        <w:trPr>
          <w:trHeight w:val="470"/>
        </w:trPr>
        <w:tc>
          <w:tcPr>
            <w:tcW w:w="895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yz’</w:t>
            </w:r>
          </w:p>
        </w:tc>
        <w:tc>
          <w:tcPr>
            <w:tcW w:w="1031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52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640" w:type="dxa"/>
            <w:vMerge/>
            <w:vAlign w:val="center"/>
          </w:tcPr>
          <w:p w:rsidR="00CE462F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CE462F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</w:tr>
    </w:tbl>
    <w:p w:rsidR="005C7513" w:rsidRDefault="005C7513">
      <w:pPr>
        <w:spacing w:before="3" w:line="220" w:lineRule="exact"/>
        <w:rPr>
          <w:sz w:val="24"/>
          <w:szCs w:val="24"/>
          <w:vertAlign w:val="subscript"/>
        </w:rPr>
      </w:pPr>
    </w:p>
    <w:p w:rsidR="00F97152" w:rsidRDefault="00F97152">
      <w:pPr>
        <w:spacing w:before="3" w:line="220" w:lineRule="exact"/>
        <w:rPr>
          <w:sz w:val="24"/>
          <w:szCs w:val="24"/>
        </w:rPr>
      </w:pPr>
    </w:p>
    <w:p w:rsidR="009C2689" w:rsidRDefault="00A1029F">
      <w:pPr>
        <w:spacing w:before="3" w:line="220" w:lineRule="exact"/>
        <w:rPr>
          <w:sz w:val="24"/>
          <w:szCs w:val="24"/>
        </w:rPr>
      </w:pPr>
      <w:r>
        <w:rPr>
          <w:sz w:val="24"/>
          <w:szCs w:val="24"/>
        </w:rPr>
        <w:t>D</w:t>
      </w:r>
      <w:r w:rsidRPr="00A1029F">
        <w:rPr>
          <w:sz w:val="24"/>
          <w:szCs w:val="24"/>
          <w:vertAlign w:val="subscript"/>
        </w:rPr>
        <w:t>A2</w:t>
      </w:r>
      <w:r w:rsidR="00F97152">
        <w:rPr>
          <w:sz w:val="24"/>
          <w:szCs w:val="24"/>
        </w:rPr>
        <w:t xml:space="preserve"> = x’y’z’ </w:t>
      </w:r>
      <w:r w:rsidR="00EE348C" w:rsidRPr="00F97152">
        <w:rPr>
          <w:sz w:val="24"/>
          <w:szCs w:val="24"/>
        </w:rPr>
        <w:t>A</w:t>
      </w:r>
      <w:r w:rsidR="00EE348C" w:rsidRPr="00F97152">
        <w:rPr>
          <w:sz w:val="24"/>
          <w:szCs w:val="24"/>
          <w:vertAlign w:val="subscript"/>
        </w:rPr>
        <w:t>1</w:t>
      </w:r>
      <w:r w:rsidR="00F97152">
        <w:rPr>
          <w:sz w:val="24"/>
          <w:szCs w:val="24"/>
        </w:rPr>
        <w:t>a2 + x’yz’</w:t>
      </w:r>
      <w:r w:rsidR="00EE348C" w:rsidRPr="00EE348C">
        <w:rPr>
          <w:sz w:val="24"/>
          <w:szCs w:val="24"/>
        </w:rPr>
        <w:t xml:space="preserve"> </w:t>
      </w:r>
      <w:r w:rsidR="00EE348C" w:rsidRPr="00F97152">
        <w:rPr>
          <w:sz w:val="24"/>
          <w:szCs w:val="24"/>
        </w:rPr>
        <w:t>A</w:t>
      </w:r>
      <w:r w:rsidR="00EE348C" w:rsidRPr="00F97152">
        <w:rPr>
          <w:sz w:val="24"/>
          <w:szCs w:val="24"/>
          <w:vertAlign w:val="subscript"/>
        </w:rPr>
        <w:t>1</w:t>
      </w:r>
      <w:r w:rsidR="00F97152">
        <w:rPr>
          <w:sz w:val="24"/>
          <w:szCs w:val="24"/>
        </w:rPr>
        <w:t>’</w:t>
      </w:r>
      <w:r w:rsidR="00EE348C" w:rsidRPr="00EE348C">
        <w:rPr>
          <w:sz w:val="24"/>
          <w:szCs w:val="24"/>
        </w:rPr>
        <w:t xml:space="preserve"> </w:t>
      </w:r>
      <w:r w:rsidR="00EE348C" w:rsidRPr="00F97152">
        <w:rPr>
          <w:sz w:val="24"/>
          <w:szCs w:val="24"/>
        </w:rPr>
        <w:t>A</w:t>
      </w:r>
      <w:r w:rsidR="00EE348C" w:rsidRPr="00F97152">
        <w:rPr>
          <w:sz w:val="24"/>
          <w:szCs w:val="24"/>
          <w:vertAlign w:val="subscript"/>
        </w:rPr>
        <w:t>2</w:t>
      </w:r>
      <w:r w:rsidR="00F97152">
        <w:rPr>
          <w:sz w:val="24"/>
          <w:szCs w:val="24"/>
        </w:rPr>
        <w:t xml:space="preserve"> + x’y’</w:t>
      </w:r>
      <w:r w:rsidR="00EE348C" w:rsidRPr="00EE348C">
        <w:rPr>
          <w:sz w:val="24"/>
          <w:szCs w:val="24"/>
        </w:rPr>
        <w:t xml:space="preserve"> </w:t>
      </w:r>
      <w:r w:rsidR="00EE348C" w:rsidRPr="00F97152">
        <w:rPr>
          <w:sz w:val="24"/>
          <w:szCs w:val="24"/>
        </w:rPr>
        <w:t>A</w:t>
      </w:r>
      <w:r w:rsidR="00EE348C" w:rsidRPr="00F97152">
        <w:rPr>
          <w:sz w:val="24"/>
          <w:szCs w:val="24"/>
          <w:vertAlign w:val="subscript"/>
        </w:rPr>
        <w:t>1</w:t>
      </w:r>
      <w:r w:rsidR="00F97152">
        <w:rPr>
          <w:sz w:val="24"/>
          <w:szCs w:val="24"/>
        </w:rPr>
        <w:t>’</w:t>
      </w:r>
      <w:r w:rsidR="00EE348C" w:rsidRPr="00EE348C">
        <w:rPr>
          <w:sz w:val="24"/>
          <w:szCs w:val="24"/>
        </w:rPr>
        <w:t xml:space="preserve"> </w:t>
      </w:r>
      <w:r w:rsidR="00EE348C" w:rsidRPr="00F97152">
        <w:rPr>
          <w:sz w:val="24"/>
          <w:szCs w:val="24"/>
        </w:rPr>
        <w:t>A</w:t>
      </w:r>
      <w:r w:rsidR="00EE348C" w:rsidRPr="00F97152">
        <w:rPr>
          <w:sz w:val="24"/>
          <w:szCs w:val="24"/>
          <w:vertAlign w:val="subscript"/>
        </w:rPr>
        <w:t>2</w:t>
      </w:r>
      <w:r w:rsidR="00F97152">
        <w:rPr>
          <w:sz w:val="24"/>
          <w:szCs w:val="24"/>
        </w:rPr>
        <w:t>’</w:t>
      </w:r>
      <w:r w:rsidR="00EE348C">
        <w:rPr>
          <w:sz w:val="24"/>
          <w:szCs w:val="24"/>
        </w:rPr>
        <w:t xml:space="preserve"> + x’y’z</w:t>
      </w:r>
      <w:r w:rsidR="00EE348C" w:rsidRPr="00EE348C">
        <w:rPr>
          <w:sz w:val="24"/>
          <w:szCs w:val="24"/>
        </w:rPr>
        <w:t xml:space="preserve"> </w:t>
      </w:r>
      <w:r w:rsidR="00EE348C" w:rsidRPr="00F97152">
        <w:rPr>
          <w:sz w:val="24"/>
          <w:szCs w:val="24"/>
        </w:rPr>
        <w:t>A</w:t>
      </w:r>
      <w:r w:rsidR="00EE348C" w:rsidRPr="00F97152">
        <w:rPr>
          <w:sz w:val="24"/>
          <w:szCs w:val="24"/>
          <w:vertAlign w:val="subscript"/>
        </w:rPr>
        <w:t>1</w:t>
      </w:r>
      <w:r w:rsidR="00EE348C">
        <w:rPr>
          <w:sz w:val="24"/>
          <w:szCs w:val="24"/>
        </w:rPr>
        <w:t>’ + x’y</w:t>
      </w:r>
      <w:r w:rsidR="00EE348C" w:rsidRPr="00EE348C">
        <w:rPr>
          <w:sz w:val="24"/>
          <w:szCs w:val="24"/>
        </w:rPr>
        <w:t xml:space="preserve"> </w:t>
      </w:r>
      <w:r w:rsidR="00EE348C" w:rsidRPr="00F97152">
        <w:rPr>
          <w:sz w:val="24"/>
          <w:szCs w:val="24"/>
        </w:rPr>
        <w:t>A</w:t>
      </w:r>
      <w:r w:rsidR="00EE348C" w:rsidRPr="00F97152">
        <w:rPr>
          <w:sz w:val="24"/>
          <w:szCs w:val="24"/>
          <w:vertAlign w:val="subscript"/>
        </w:rPr>
        <w:t>1</w:t>
      </w:r>
      <w:r w:rsidR="00EE348C" w:rsidRPr="00EE348C">
        <w:rPr>
          <w:sz w:val="24"/>
          <w:szCs w:val="24"/>
        </w:rPr>
        <w:t xml:space="preserve"> </w:t>
      </w:r>
      <w:r w:rsidR="00EE348C" w:rsidRPr="00F97152">
        <w:rPr>
          <w:sz w:val="24"/>
          <w:szCs w:val="24"/>
        </w:rPr>
        <w:t>A</w:t>
      </w:r>
      <w:r w:rsidR="00EE348C" w:rsidRPr="00F97152">
        <w:rPr>
          <w:sz w:val="24"/>
          <w:szCs w:val="24"/>
          <w:vertAlign w:val="subscript"/>
        </w:rPr>
        <w:t>2</w:t>
      </w:r>
      <w:r w:rsidR="00EE348C">
        <w:rPr>
          <w:sz w:val="24"/>
          <w:szCs w:val="24"/>
        </w:rPr>
        <w:t>’ + x’yz</w:t>
      </w:r>
      <w:r w:rsidR="00EE348C" w:rsidRPr="00EE348C">
        <w:rPr>
          <w:sz w:val="24"/>
          <w:szCs w:val="24"/>
        </w:rPr>
        <w:t xml:space="preserve"> </w:t>
      </w:r>
      <w:r w:rsidR="00EE348C" w:rsidRPr="00F97152">
        <w:rPr>
          <w:sz w:val="24"/>
          <w:szCs w:val="24"/>
        </w:rPr>
        <w:t>A</w:t>
      </w:r>
      <w:r w:rsidR="00EE348C" w:rsidRPr="00F97152">
        <w:rPr>
          <w:sz w:val="24"/>
          <w:szCs w:val="24"/>
          <w:vertAlign w:val="subscript"/>
        </w:rPr>
        <w:t>1</w:t>
      </w:r>
    </w:p>
    <w:p w:rsidR="009C2689" w:rsidRDefault="009C2689">
      <w:pPr>
        <w:spacing w:before="3" w:line="220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31"/>
        <w:gridCol w:w="947"/>
        <w:gridCol w:w="930"/>
        <w:gridCol w:w="952"/>
        <w:gridCol w:w="640"/>
        <w:gridCol w:w="1134"/>
        <w:gridCol w:w="887"/>
        <w:gridCol w:w="887"/>
        <w:gridCol w:w="887"/>
      </w:tblGrid>
      <w:tr w:rsidR="00CE462F" w:rsidTr="007176CC">
        <w:trPr>
          <w:trHeight w:val="496"/>
        </w:trPr>
        <w:tc>
          <w:tcPr>
            <w:tcW w:w="895" w:type="dxa"/>
            <w:vMerge w:val="restart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 xml:space="preserve">   </w:t>
            </w:r>
          </w:p>
        </w:tc>
        <w:tc>
          <w:tcPr>
            <w:tcW w:w="3860" w:type="dxa"/>
            <w:gridSpan w:val="4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X’</w:t>
            </w:r>
          </w:p>
        </w:tc>
        <w:tc>
          <w:tcPr>
            <w:tcW w:w="640" w:type="dxa"/>
            <w:vMerge w:val="restart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3795" w:type="dxa"/>
            <w:gridSpan w:val="4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X</w:t>
            </w:r>
          </w:p>
        </w:tc>
      </w:tr>
      <w:tr w:rsidR="00CE462F" w:rsidTr="007176CC">
        <w:trPr>
          <w:trHeight w:val="470"/>
        </w:trPr>
        <w:tc>
          <w:tcPr>
            <w:tcW w:w="895" w:type="dxa"/>
            <w:vMerge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031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225425</wp:posOffset>
                      </wp:positionV>
                      <wp:extent cx="380365" cy="380365"/>
                      <wp:effectExtent l="0" t="0" r="19685" b="1968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803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C9E38F" id="Oval 8" o:spid="_x0000_s1026" style="position:absolute;margin-left:3.25pt;margin-top:17.75pt;width:29.95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" filled="f" strokecolor="red" strokeweight="2pt"/>
                  </w:pict>
                </mc:Fallback>
              </mc:AlternateContent>
            </w: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52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</w:p>
        </w:tc>
        <w:tc>
          <w:tcPr>
            <w:tcW w:w="640" w:type="dxa"/>
            <w:vMerge/>
            <w:vAlign w:val="center"/>
          </w:tcPr>
          <w:p w:rsidR="00CE462F" w:rsidRPr="00F97152" w:rsidRDefault="00CE462F" w:rsidP="007176CC">
            <w:pPr>
              <w:spacing w:before="3"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F97152">
              <w:rPr>
                <w:sz w:val="24"/>
                <w:szCs w:val="24"/>
              </w:rPr>
              <w:t>A</w:t>
            </w:r>
            <w:r w:rsidRPr="00F97152">
              <w:rPr>
                <w:sz w:val="24"/>
                <w:szCs w:val="24"/>
                <w:vertAlign w:val="subscript"/>
              </w:rPr>
              <w:t>1</w:t>
            </w:r>
            <w:r w:rsidRPr="00F97152">
              <w:rPr>
                <w:sz w:val="24"/>
                <w:szCs w:val="24"/>
              </w:rPr>
              <w:t xml:space="preserve"> A</w:t>
            </w:r>
            <w:r w:rsidRPr="00F97152">
              <w:rPr>
                <w:sz w:val="24"/>
                <w:szCs w:val="24"/>
                <w:vertAlign w:val="subscript"/>
              </w:rPr>
              <w:t>2</w:t>
            </w:r>
            <w:r w:rsidRPr="00086796">
              <w:rPr>
                <w:sz w:val="40"/>
                <w:szCs w:val="24"/>
                <w:vertAlign w:val="subscript"/>
              </w:rPr>
              <w:t>’</w:t>
            </w:r>
          </w:p>
        </w:tc>
      </w:tr>
      <w:tr w:rsidR="00CE462F" w:rsidTr="007176CC">
        <w:trPr>
          <w:trHeight w:val="496"/>
        </w:trPr>
        <w:tc>
          <w:tcPr>
            <w:tcW w:w="895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y’z’</w:t>
            </w:r>
          </w:p>
        </w:tc>
        <w:tc>
          <w:tcPr>
            <w:tcW w:w="1031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-66040</wp:posOffset>
                      </wp:positionV>
                      <wp:extent cx="321310" cy="723900"/>
                      <wp:effectExtent l="0" t="0" r="2159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310" cy="723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B9541F" id="Oval 6" o:spid="_x0000_s1026" style="position:absolute;margin-left:7.4pt;margin-top:-5.2pt;width:25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" filled="f" strokecolor="red" strokeweight="2pt"/>
                  </w:pict>
                </mc:Fallback>
              </mc:AlternateContent>
            </w: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noProof/>
                <w:sz w:val="40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-603885</wp:posOffset>
                      </wp:positionH>
                      <wp:positionV relativeFrom="paragraph">
                        <wp:posOffset>241300</wp:posOffset>
                      </wp:positionV>
                      <wp:extent cx="1060450" cy="408940"/>
                      <wp:effectExtent l="0" t="0" r="25400" b="101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0" cy="4089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7A288F" id="Oval 10" o:spid="_x0000_s1026" style="position:absolute;margin-left:-47.55pt;margin-top:19pt;width:83.5pt;height:3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" filled="f" strokecolor="red" strokeweight="2pt"/>
                  </w:pict>
                </mc:Fallback>
              </mc:AlternateContent>
            </w: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52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640" w:type="dxa"/>
            <w:vMerge/>
            <w:vAlign w:val="center"/>
          </w:tcPr>
          <w:p w:rsidR="00CE462F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</w:tr>
      <w:tr w:rsidR="00CE462F" w:rsidTr="007176CC">
        <w:trPr>
          <w:trHeight w:val="470"/>
        </w:trPr>
        <w:tc>
          <w:tcPr>
            <w:tcW w:w="895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y’z</w:t>
            </w:r>
          </w:p>
        </w:tc>
        <w:tc>
          <w:tcPr>
            <w:tcW w:w="1031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52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noProof/>
                <w:sz w:val="40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CC9EC1" wp14:editId="7BF307FC">
                      <wp:simplePos x="0" y="0"/>
                      <wp:positionH relativeFrom="margin">
                        <wp:posOffset>-668655</wp:posOffset>
                      </wp:positionH>
                      <wp:positionV relativeFrom="paragraph">
                        <wp:posOffset>205105</wp:posOffset>
                      </wp:positionV>
                      <wp:extent cx="1060450" cy="408940"/>
                      <wp:effectExtent l="0" t="0" r="25400" b="1016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0" cy="4089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8BA2C0" id="Oval 11" o:spid="_x0000_s1026" style="position:absolute;margin-left:-52.65pt;margin-top:16.15pt;width:83.5pt;height:3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" filled="f" strokecolor="red" strokeweight="2pt">
                      <w10:wrap anchorx="margin"/>
                    </v:oval>
                  </w:pict>
                </mc:Fallback>
              </mc:AlternateContent>
            </w: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640" w:type="dxa"/>
            <w:vMerge/>
            <w:vAlign w:val="center"/>
          </w:tcPr>
          <w:p w:rsidR="00CE462F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</w:tr>
      <w:tr w:rsidR="00CE462F" w:rsidTr="007176CC">
        <w:trPr>
          <w:trHeight w:val="496"/>
        </w:trPr>
        <w:tc>
          <w:tcPr>
            <w:tcW w:w="895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yz</w:t>
            </w:r>
          </w:p>
        </w:tc>
        <w:tc>
          <w:tcPr>
            <w:tcW w:w="1031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52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5BDB94" wp14:editId="1E03939C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-96520</wp:posOffset>
                      </wp:positionV>
                      <wp:extent cx="321310" cy="818515"/>
                      <wp:effectExtent l="0" t="0" r="21590" b="1968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310" cy="8185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11EBF4" id="Oval 7" o:spid="_x0000_s1026" style="position:absolute;margin-left:6.3pt;margin-top:-7.6pt;width:25.3pt;height:6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" filled="f" strokecolor="red" strokeweight="2pt"/>
                  </w:pict>
                </mc:Fallback>
              </mc:AlternateContent>
            </w: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640" w:type="dxa"/>
            <w:vMerge/>
            <w:vAlign w:val="center"/>
          </w:tcPr>
          <w:p w:rsidR="00CE462F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</w:tr>
      <w:tr w:rsidR="00CE462F" w:rsidTr="007176CC">
        <w:trPr>
          <w:trHeight w:val="470"/>
        </w:trPr>
        <w:tc>
          <w:tcPr>
            <w:tcW w:w="895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 w:rsidRPr="00086796">
              <w:rPr>
                <w:sz w:val="40"/>
                <w:szCs w:val="24"/>
                <w:vertAlign w:val="subscript"/>
              </w:rPr>
              <w:t>yz’</w:t>
            </w:r>
          </w:p>
        </w:tc>
        <w:tc>
          <w:tcPr>
            <w:tcW w:w="1031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94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877566" wp14:editId="2CAF718B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-24765</wp:posOffset>
                      </wp:positionV>
                      <wp:extent cx="380365" cy="380365"/>
                      <wp:effectExtent l="0" t="0" r="19685" b="1968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803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B98261" id="Oval 9" o:spid="_x0000_s1026" style="position:absolute;margin-left:2.85pt;margin-top:-1.95pt;width:29.95pt;height:2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" filled="f" strokecolor="red" strokeweight="2pt"/>
                  </w:pict>
                </mc:Fallback>
              </mc:AlternateContent>
            </w: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952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640" w:type="dxa"/>
            <w:vMerge/>
            <w:vAlign w:val="center"/>
          </w:tcPr>
          <w:p w:rsidR="00CE462F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887" w:type="dxa"/>
            <w:vAlign w:val="center"/>
          </w:tcPr>
          <w:p w:rsidR="00CE462F" w:rsidRPr="00086796" w:rsidRDefault="00CE462F" w:rsidP="007176CC">
            <w:pPr>
              <w:spacing w:before="3" w:line="220" w:lineRule="exact"/>
              <w:jc w:val="center"/>
              <w:rPr>
                <w:sz w:val="40"/>
                <w:szCs w:val="24"/>
                <w:vertAlign w:val="subscript"/>
              </w:rPr>
            </w:pPr>
            <w:r>
              <w:rPr>
                <w:sz w:val="40"/>
                <w:szCs w:val="24"/>
                <w:vertAlign w:val="subscript"/>
              </w:rPr>
              <w:t>0</w:t>
            </w:r>
          </w:p>
        </w:tc>
      </w:tr>
    </w:tbl>
    <w:p w:rsidR="00CE462F" w:rsidRDefault="00CE462F">
      <w:pPr>
        <w:spacing w:before="3" w:line="220" w:lineRule="exact"/>
        <w:rPr>
          <w:sz w:val="24"/>
          <w:szCs w:val="24"/>
        </w:rPr>
      </w:pPr>
    </w:p>
    <w:p w:rsidR="00CE462F" w:rsidRDefault="00CE462F">
      <w:pPr>
        <w:spacing w:before="3" w:line="220" w:lineRule="exact"/>
        <w:rPr>
          <w:sz w:val="24"/>
          <w:szCs w:val="24"/>
        </w:rPr>
      </w:pPr>
    </w:p>
    <w:p w:rsidR="008F1723" w:rsidRDefault="008F1723">
      <w:pPr>
        <w:spacing w:before="3" w:line="220" w:lineRule="exact"/>
        <w:rPr>
          <w:sz w:val="24"/>
          <w:szCs w:val="24"/>
        </w:rPr>
      </w:pPr>
    </w:p>
    <w:p w:rsidR="001C6EBA" w:rsidRDefault="001C6EBA">
      <w:pPr>
        <w:spacing w:before="3" w:line="220" w:lineRule="exact"/>
        <w:rPr>
          <w:noProof/>
          <w:sz w:val="24"/>
          <w:szCs w:val="24"/>
        </w:rPr>
      </w:pPr>
    </w:p>
    <w:p w:rsidR="008F1723" w:rsidRDefault="008F1723">
      <w:pPr>
        <w:spacing w:before="3" w:line="220" w:lineRule="exact"/>
        <w:rPr>
          <w:noProof/>
          <w:sz w:val="24"/>
          <w:szCs w:val="24"/>
        </w:rPr>
      </w:pPr>
    </w:p>
    <w:p w:rsidR="001C6EBA" w:rsidRDefault="001C6EBA">
      <w:pPr>
        <w:spacing w:before="3" w:line="220" w:lineRule="exact"/>
        <w:rPr>
          <w:sz w:val="24"/>
          <w:szCs w:val="24"/>
        </w:rPr>
      </w:pPr>
      <w:r w:rsidRPr="008F1723">
        <w:rPr>
          <w:sz w:val="24"/>
          <w:szCs w:val="24"/>
        </w:rPr>
        <w:lastRenderedPageBreak/>
        <w:t>4. Circuit Implementation in Logisim</w:t>
      </w: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598936</wp:posOffset>
            </wp:positionV>
            <wp:extent cx="5842000" cy="7892415"/>
            <wp:effectExtent l="0" t="0" r="6350" b="0"/>
            <wp:wrapTight wrapText="bothSides">
              <wp:wrapPolygon edited="0">
                <wp:start x="0" y="0"/>
                <wp:lineTo x="0" y="21532"/>
                <wp:lineTo x="21553" y="21532"/>
                <wp:lineTo x="2155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6EBA" w:rsidSect="00E31575">
      <w:headerReference w:type="default" r:id="rId10"/>
      <w:pgSz w:w="12240" w:h="15840"/>
      <w:pgMar w:top="1340" w:right="134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F02" w:rsidRDefault="00E34F02">
      <w:r>
        <w:separator/>
      </w:r>
    </w:p>
  </w:endnote>
  <w:endnote w:type="continuationSeparator" w:id="0">
    <w:p w:rsidR="00E34F02" w:rsidRDefault="00E3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F02" w:rsidRDefault="00E34F02">
      <w:r>
        <w:separator/>
      </w:r>
    </w:p>
  </w:footnote>
  <w:footnote w:type="continuationSeparator" w:id="0">
    <w:p w:rsidR="00E34F02" w:rsidRDefault="00E34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866" w:rsidRDefault="00EC2866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5318D"/>
    <w:multiLevelType w:val="multilevel"/>
    <w:tmpl w:val="59AEE9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90"/>
    <w:rsid w:val="00086796"/>
    <w:rsid w:val="001C6EBA"/>
    <w:rsid w:val="005C1490"/>
    <w:rsid w:val="005C7513"/>
    <w:rsid w:val="0076511F"/>
    <w:rsid w:val="008F1723"/>
    <w:rsid w:val="009C2689"/>
    <w:rsid w:val="00A1029F"/>
    <w:rsid w:val="00CE462F"/>
    <w:rsid w:val="00E31575"/>
    <w:rsid w:val="00E34F02"/>
    <w:rsid w:val="00EC2866"/>
    <w:rsid w:val="00EE348C"/>
    <w:rsid w:val="00EF03B2"/>
    <w:rsid w:val="00F97152"/>
    <w:rsid w:val="00FA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409C7"/>
  <w15:docId w15:val="{E9AF6D69-75FA-47E0-9D5D-CF715824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FA7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0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B2"/>
  </w:style>
  <w:style w:type="paragraph" w:styleId="Footer">
    <w:name w:val="footer"/>
    <w:basedOn w:val="Normal"/>
    <w:link w:val="FooterChar"/>
    <w:uiPriority w:val="99"/>
    <w:unhideWhenUsed/>
    <w:rsid w:val="00EF0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E5011-C549-4658-8497-B85690A6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Viaje</dc:creator>
  <cp:lastModifiedBy>Cedric Lance  A. Viaje</cp:lastModifiedBy>
  <cp:revision>10</cp:revision>
  <cp:lastPrinted>2017-12-10T15:32:00Z</cp:lastPrinted>
  <dcterms:created xsi:type="dcterms:W3CDTF">2017-12-10T07:19:00Z</dcterms:created>
  <dcterms:modified xsi:type="dcterms:W3CDTF">2017-12-10T15:34:00Z</dcterms:modified>
</cp:coreProperties>
</file>